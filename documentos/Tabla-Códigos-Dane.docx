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center"/>
        <w:spacing w:before="35"/>
        <w:ind w:left="3122" w:right="4107"/>
      </w:pP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T</w:t>
      </w:r>
      <w:r>
        <w:rPr>
          <w:rFonts w:cs="Arial" w:hAnsi="Arial" w:eastAsia="Arial" w:ascii="Arial"/>
          <w:b/>
          <w:spacing w:val="-5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L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spacing w:val="-11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99"/>
          <w:sz w:val="19"/>
          <w:szCs w:val="19"/>
        </w:rPr>
        <w:t>P</w:t>
      </w:r>
      <w:r>
        <w:rPr>
          <w:rFonts w:cs="Arial" w:hAnsi="Arial" w:eastAsia="Arial" w:ascii="Arial"/>
          <w:b/>
          <w:spacing w:val="-5"/>
          <w:w w:val="99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99"/>
          <w:sz w:val="19"/>
          <w:szCs w:val="19"/>
        </w:rPr>
        <w:t>R</w:t>
      </w:r>
      <w:r>
        <w:rPr>
          <w:rFonts w:cs="Arial" w:hAnsi="Arial" w:eastAsia="Arial" w:ascii="Arial"/>
          <w:b/>
          <w:spacing w:val="-5"/>
          <w:w w:val="99"/>
          <w:sz w:val="19"/>
          <w:szCs w:val="19"/>
        </w:rPr>
        <w:t>A</w:t>
      </w:r>
      <w:r>
        <w:rPr>
          <w:rFonts w:cs="Arial" w:hAnsi="Arial" w:eastAsia="Arial" w:ascii="Arial"/>
          <w:b/>
          <w:spacing w:val="3"/>
          <w:w w:val="99"/>
          <w:sz w:val="19"/>
          <w:szCs w:val="19"/>
        </w:rPr>
        <w:t>M</w:t>
      </w:r>
      <w:r>
        <w:rPr>
          <w:rFonts w:cs="Arial" w:hAnsi="Arial" w:eastAsia="Arial" w:ascii="Arial"/>
          <w:b/>
          <w:spacing w:val="1"/>
          <w:w w:val="99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99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99"/>
          <w:sz w:val="19"/>
          <w:szCs w:val="19"/>
        </w:rPr>
        <w:t>R</w:t>
      </w:r>
      <w:r>
        <w:rPr>
          <w:rFonts w:cs="Arial" w:hAnsi="Arial" w:eastAsia="Arial" w:ascii="Arial"/>
          <w:b/>
          <w:spacing w:val="-1"/>
          <w:w w:val="99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99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center"/>
        <w:spacing w:before="57"/>
        <w:ind w:left="799" w:right="1785"/>
      </w:pP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b/>
          <w:spacing w:val="-5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NE</w:t>
      </w:r>
      <w:r>
        <w:rPr>
          <w:rFonts w:cs="Arial" w:hAnsi="Arial" w:eastAsia="Arial" w:ascii="Arial"/>
          <w:b/>
          <w:spacing w:val="-5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-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L</w:t>
      </w:r>
      <w:r>
        <w:rPr>
          <w:rFonts w:cs="Arial" w:hAnsi="Arial" w:eastAsia="Arial" w:ascii="Arial"/>
          <w:b/>
          <w:spacing w:val="-5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CI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Ó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spacing w:val="-1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DE</w:t>
      </w:r>
      <w:r>
        <w:rPr>
          <w:rFonts w:cs="Arial" w:hAnsi="Arial" w:eastAsia="Arial" w:ascii="Arial"/>
          <w:b/>
          <w:spacing w:val="-3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3"/>
          <w:w w:val="100"/>
          <w:sz w:val="19"/>
          <w:szCs w:val="19"/>
        </w:rPr>
        <w:t>M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UNICIPI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b/>
          <w:spacing w:val="-1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P</w:t>
      </w:r>
      <w:r>
        <w:rPr>
          <w:rFonts w:cs="Arial" w:hAnsi="Arial" w:eastAsia="Arial" w:ascii="Arial"/>
          <w:b/>
          <w:spacing w:val="-5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T</w:t>
      </w:r>
      <w:r>
        <w:rPr>
          <w:rFonts w:cs="Arial" w:hAnsi="Arial" w:eastAsia="Arial" w:ascii="Arial"/>
          <w:b/>
          <w:spacing w:val="-5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spacing w:val="3"/>
          <w:w w:val="100"/>
          <w:sz w:val="19"/>
          <w:szCs w:val="19"/>
        </w:rPr>
        <w:t>M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T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b/>
          <w:spacing w:val="-16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-5"/>
          <w:w w:val="99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99"/>
          <w:sz w:val="19"/>
          <w:szCs w:val="19"/>
        </w:rPr>
        <w:t>C</w:t>
      </w:r>
      <w:r>
        <w:rPr>
          <w:rFonts w:cs="Arial" w:hAnsi="Arial" w:eastAsia="Arial" w:ascii="Arial"/>
          <w:b/>
          <w:spacing w:val="2"/>
          <w:w w:val="99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99"/>
          <w:sz w:val="19"/>
          <w:szCs w:val="19"/>
        </w:rPr>
        <w:t>U</w:t>
      </w:r>
      <w:r>
        <w:rPr>
          <w:rFonts w:cs="Arial" w:hAnsi="Arial" w:eastAsia="Arial" w:ascii="Arial"/>
          <w:b/>
          <w:spacing w:val="-5"/>
          <w:w w:val="99"/>
          <w:sz w:val="19"/>
          <w:szCs w:val="19"/>
        </w:rPr>
        <w:t>A</w:t>
      </w:r>
      <w:r>
        <w:rPr>
          <w:rFonts w:cs="Arial" w:hAnsi="Arial" w:eastAsia="Arial" w:ascii="Arial"/>
          <w:b/>
          <w:spacing w:val="-1"/>
          <w:w w:val="99"/>
          <w:sz w:val="19"/>
          <w:szCs w:val="19"/>
        </w:rPr>
        <w:t>L</w:t>
      </w:r>
      <w:r>
        <w:rPr>
          <w:rFonts w:cs="Arial" w:hAnsi="Arial" w:eastAsia="Arial" w:ascii="Arial"/>
          <w:b/>
          <w:spacing w:val="0"/>
          <w:w w:val="99"/>
          <w:sz w:val="19"/>
          <w:szCs w:val="19"/>
        </w:rPr>
        <w:t>IZ</w:t>
      </w:r>
      <w:r>
        <w:rPr>
          <w:rFonts w:cs="Arial" w:hAnsi="Arial" w:eastAsia="Arial" w:ascii="Arial"/>
          <w:b/>
          <w:spacing w:val="-5"/>
          <w:w w:val="99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99"/>
          <w:sz w:val="19"/>
          <w:szCs w:val="19"/>
        </w:rPr>
        <w:t>D</w:t>
      </w:r>
      <w:r>
        <w:rPr>
          <w:rFonts w:cs="Arial" w:hAnsi="Arial" w:eastAsia="Arial" w:ascii="Arial"/>
          <w:b/>
          <w:spacing w:val="-1"/>
          <w:w w:val="99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99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8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2"/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center"/>
              <w:spacing w:before="8"/>
              <w:ind w:left="558" w:right="551"/>
            </w:pP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sz w:val="19"/>
                <w:szCs w:val="19"/>
              </w:rPr>
              <w:t>ó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1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1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center"/>
              <w:spacing w:before="28" w:lineRule="exact" w:line="180"/>
              <w:ind w:left="245" w:right="241"/>
            </w:pP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position w:val="-2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1"/>
                <w:position w:val="-2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position w:val="-2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1"/>
                <w:position w:val="-2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1"/>
                <w:position w:val="-2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position w:val="-2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1"/>
                <w:position w:val="-2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-3"/>
                <w:w w:val="101"/>
                <w:position w:val="-2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1"/>
                <w:position w:val="-2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position w:val="-2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position w:val="-2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1"/>
                <w:position w:val="-2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19"/>
                <w:szCs w:val="19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2"/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center"/>
              <w:spacing w:before="8"/>
              <w:ind w:left="632" w:right="629"/>
            </w:pP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b/>
                <w:color w:val="FFFFFF"/>
                <w:spacing w:val="-3"/>
                <w:w w:val="101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1"/>
                <w:sz w:val="19"/>
                <w:szCs w:val="19"/>
              </w:rPr>
              <w:t>re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center"/>
              <w:spacing w:before="28" w:lineRule="exact" w:line="180"/>
              <w:ind w:left="353" w:right="350"/>
            </w:pP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position w:val="-2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1"/>
                <w:position w:val="-2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position w:val="-2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1"/>
                <w:position w:val="-2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1"/>
                <w:position w:val="-2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position w:val="-2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1"/>
                <w:position w:val="-2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-3"/>
                <w:w w:val="101"/>
                <w:position w:val="-2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1"/>
                <w:position w:val="-2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position w:val="-2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position w:val="-2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1"/>
                <w:position w:val="-2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19"/>
                <w:szCs w:val="19"/>
              </w:rPr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2"/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center"/>
              <w:spacing w:before="8"/>
              <w:ind w:left="421" w:right="414"/>
            </w:pP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sz w:val="19"/>
                <w:szCs w:val="19"/>
              </w:rPr>
              <w:t>ó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1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1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center"/>
              <w:spacing w:before="28" w:lineRule="exact" w:line="180"/>
              <w:ind w:left="303" w:right="296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1"/>
                <w:position w:val="-2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position w:val="-2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position w:val="-2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1"/>
                <w:position w:val="-2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1"/>
                <w:position w:val="-2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1"/>
                <w:position w:val="-2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position w:val="-2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1"/>
                <w:position w:val="-2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1"/>
                <w:position w:val="-2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19"/>
                <w:szCs w:val="19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2"/>
          </w:tcPr>
          <w:p>
            <w:pPr>
              <w:rPr>
                <w:sz w:val="12"/>
                <w:szCs w:val="12"/>
              </w:rPr>
              <w:jc w:val="left"/>
              <w:spacing w:before="8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ind w:left="465"/>
            </w:pPr>
            <w:r>
              <w:rPr>
                <w:rFonts w:cs="Arial" w:hAnsi="Arial" w:eastAsia="Arial" w:ascii="Arial"/>
                <w:b/>
                <w:color w:val="FFFFFF"/>
                <w:spacing w:val="-2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b/>
                <w:color w:val="FFFFFF"/>
                <w:spacing w:val="-3"/>
                <w:w w:val="10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9"/>
                <w:szCs w:val="19"/>
              </w:rPr>
              <w:t>re</w:t>
            </w:r>
            <w:r>
              <w:rPr>
                <w:rFonts w:cs="Arial" w:hAnsi="Arial" w:eastAsia="Arial" w:ascii="Arial"/>
                <w:b/>
                <w:color w:val="FFFFFF"/>
                <w:spacing w:val="6"/>
                <w:w w:val="10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1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1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1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1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b/>
                <w:color w:val="FFFFFF"/>
                <w:spacing w:val="-2"/>
                <w:w w:val="101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1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1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021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030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031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034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036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038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040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042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045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079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MIRA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091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093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107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129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142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145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148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COCORNA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CONCORD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212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</w:tbl>
    <w:p>
      <w:pPr>
        <w:sectPr>
          <w:pgSz w:w="11920" w:h="16840"/>
          <w:pgMar w:top="1560" w:bottom="280" w:left="900" w:right="1680"/>
        </w:sectPr>
      </w:pP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240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264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266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282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284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306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310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321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353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360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361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364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380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390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400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467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480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483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490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495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Ð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579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591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604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607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628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631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642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649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</w:tbl>
    <w:p>
      <w:pPr>
        <w:sectPr>
          <w:pgSz w:w="11920" w:h="16840"/>
          <w:pgMar w:top="1560" w:bottom="280" w:left="900" w:right="1680"/>
        </w:sectPr>
      </w:pP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656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658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659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690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697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756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789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790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792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809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837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842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861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887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890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893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895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078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Z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296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372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421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433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436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558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</w:tbl>
    <w:p>
      <w:pPr>
        <w:sectPr>
          <w:pgSz w:w="11920" w:h="16840"/>
          <w:pgMar w:top="1560" w:bottom="280" w:left="900" w:right="1680"/>
        </w:sectPr>
      </w:pP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560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606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634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638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758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D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832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849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,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030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042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062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074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140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160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212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222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248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300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430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433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458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490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580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600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655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657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</w:tbl>
    <w:p>
      <w:pPr>
        <w:sectPr>
          <w:pgSz w:w="11920" w:h="16840"/>
          <w:pgMar w:top="1560" w:bottom="280" w:left="900" w:right="1680"/>
        </w:sectPr>
      </w:pP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780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810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836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838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894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022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090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092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097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104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106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109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114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162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212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224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226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Y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248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272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</w:tbl>
    <w:p>
      <w:pPr>
        <w:sectPr>
          <w:pgSz w:w="11920" w:h="16840"/>
          <w:pgMar w:top="1560" w:bottom="280" w:left="900" w:right="1680"/>
        </w:sectPr>
      </w:pP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293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296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299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322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332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362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367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377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380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403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407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455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464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466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469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480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491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494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511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514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PAEZ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516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531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533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PAYA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537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572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580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599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MIRIQ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600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621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RONDON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632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638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646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</w:tbl>
    <w:p>
      <w:pPr>
        <w:sectPr>
          <w:pgSz w:w="11920" w:h="16840"/>
          <w:pgMar w:top="1560" w:bottom="280" w:left="900" w:right="1680"/>
        </w:sectPr>
      </w:pP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690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693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696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740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753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755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757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759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774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778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790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798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804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806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810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814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816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822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832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835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837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839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842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861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879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897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042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U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272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</w:tbl>
    <w:p>
      <w:pPr>
        <w:sectPr>
          <w:pgSz w:w="11920" w:h="16840"/>
          <w:pgMar w:top="1560" w:bottom="280" w:left="900" w:right="1680"/>
        </w:sectPr>
      </w:pP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380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388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D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433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495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614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616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653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MINA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777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867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877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029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094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460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592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610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753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756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860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022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075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100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110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142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212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</w:tbl>
    <w:p>
      <w:pPr>
        <w:sectPr>
          <w:pgSz w:w="11920" w:h="16840"/>
          <w:pgMar w:top="1560" w:bottom="280" w:left="900" w:right="1680"/>
        </w:sectPr>
      </w:pP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290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300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355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364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392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397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Z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455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PAEZ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532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533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622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693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698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743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780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Z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807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809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821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824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845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011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032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045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060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228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Y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295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310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Z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383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400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</w:tbl>
    <w:p>
      <w:pPr>
        <w:sectPr>
          <w:pgSz w:w="11920" w:h="16840"/>
          <w:pgMar w:top="1560" w:bottom="280" w:left="900" w:right="1680"/>
        </w:sectPr>
      </w:pP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614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621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Z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710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787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AYAPEL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079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090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162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U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300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464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466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555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574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580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807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035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040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Z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095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099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Y</w:t>
            </w:r>
          </w:p>
        </w:tc>
      </w:tr>
    </w:tbl>
    <w:p>
      <w:pPr>
        <w:sectPr>
          <w:pgSz w:w="11920" w:h="16840"/>
          <w:pgMar w:top="1560" w:bottom="280" w:left="900" w:right="1680"/>
        </w:sectPr>
      </w:pP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126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148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COGUA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214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224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245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260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269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279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281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288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290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293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295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297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299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307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T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312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322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324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326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328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335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339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Z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372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377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394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398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402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407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426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430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D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436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438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</w:tbl>
    <w:p>
      <w:pPr>
        <w:sectPr>
          <w:pgSz w:w="11920" w:h="16840"/>
          <w:pgMar w:top="1560" w:bottom="280" w:left="900" w:right="1680"/>
        </w:sectPr>
      </w:pP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483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488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489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491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530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535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572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580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592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594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596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599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612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645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649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653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658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740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743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745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758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772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777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779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781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793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797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799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Y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807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839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</w:tbl>
    <w:p>
      <w:pPr>
        <w:sectPr>
          <w:pgSz w:w="11920" w:h="16840"/>
          <w:pgMar w:top="1560" w:bottom="280" w:left="900" w:right="1680"/>
        </w:sectPr>
      </w:pP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7"/>
          <w:szCs w:val="17"/>
        </w:rPr>
        <w:jc w:val="right"/>
        <w:spacing w:before="38"/>
        <w:ind w:right="1053"/>
        <w:sectPr>
          <w:pgSz w:w="11920" w:h="16840"/>
          <w:pgMar w:top="1560" w:bottom="280" w:left="900" w:right="1680"/>
        </w:sectPr>
      </w:pPr>
      <w:r>
        <w:pict>
          <v:shape type="#_x0000_t202" style="position:absolute;margin-left:50.23pt;margin-top:-1.5771pt;width:406.9pt;height:650.74pt;mso-position-horizontal-relative:page;mso-position-vertical-relative:paragraph;z-index:-1359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843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T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845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UNE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851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9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9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9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862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9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867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871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Z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873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875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878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885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898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899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001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006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277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9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9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9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025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9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050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073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075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077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099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135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150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160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205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245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9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9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9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250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9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361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MINA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372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413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425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430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450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491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495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NUQUI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580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600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Q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277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9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9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9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615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9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660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R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745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787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800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27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CHOCO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810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41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001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41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006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41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013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41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016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8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797" w:right="780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41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center"/>
                          <w:spacing w:before="38"/>
                          <w:ind w:left="614" w:right="59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020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before="38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7"/>
                            <w:szCs w:val="17"/>
                          </w:rPr>
                          <w:t>S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0"/>
          <w:sz w:val="17"/>
          <w:szCs w:val="17"/>
        </w:rPr>
        <w:t>E</w:t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026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MIRA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078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298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306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349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357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359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378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396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483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530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551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791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797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799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807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872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035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078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090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098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110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279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378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430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560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874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</w:tbl>
    <w:p>
      <w:pPr>
        <w:sectPr>
          <w:pgSz w:w="11920" w:h="16840"/>
          <w:pgMar w:top="1560" w:bottom="280" w:left="900" w:right="1680"/>
        </w:sectPr>
      </w:pP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030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161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189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CONCORD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245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288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460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551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Y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555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MINA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692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745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798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960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ZAPAYAN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980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110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124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226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245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287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330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</w:tbl>
    <w:p>
      <w:pPr>
        <w:sectPr>
          <w:pgSz w:w="11920" w:h="16840"/>
          <w:pgMar w:top="1560" w:bottom="280" w:left="900" w:right="1680"/>
        </w:sectPr>
      </w:pP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400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Z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577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590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606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711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PASTO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022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036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079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110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210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224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D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227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240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Z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260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287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356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378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Z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381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390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399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</w:tbl>
    <w:p>
      <w:pPr>
        <w:sectPr>
          <w:pgSz w:w="11920" w:h="16840"/>
          <w:pgMar w:top="1560" w:bottom="280" w:left="900" w:right="1680"/>
        </w:sectPr>
      </w:pP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427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435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480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490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560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565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612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621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693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694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696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699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Z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788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835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838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099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109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128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245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261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</w:tbl>
    <w:p>
      <w:pPr>
        <w:sectPr>
          <w:pgSz w:w="11920" w:h="16840"/>
          <w:pgMar w:top="1560" w:bottom="280" w:left="900" w:right="1680"/>
        </w:sectPr>
      </w:pP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377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398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480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498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553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599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X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743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800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810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U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871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874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111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212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272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302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594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690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045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075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383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400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456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572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594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</w:tbl>
    <w:p>
      <w:pPr>
        <w:sectPr>
          <w:pgSz w:w="11920" w:h="16840"/>
          <w:pgMar w:top="1560" w:bottom="280" w:left="900" w:right="1680"/>
        </w:sectPr>
      </w:pP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077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079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081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092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121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160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162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167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169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179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190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211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229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245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264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266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271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296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298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307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322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324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327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377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</w:tbl>
    <w:p>
      <w:pPr>
        <w:sectPr>
          <w:pgSz w:w="11920" w:h="16840"/>
          <w:pgMar w:top="1560" w:bottom="280" w:left="900" w:right="1680"/>
        </w:sectPr>
      </w:pP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397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Z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406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432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464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498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533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MO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572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575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7"/>
                <w:w w:val="100"/>
                <w:sz w:val="17"/>
                <w:szCs w:val="17"/>
              </w:rPr>
              <w:t>W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655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745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755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780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861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Z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867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VETAS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872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895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110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124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221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</w:tbl>
    <w:p>
      <w:pPr>
        <w:sectPr>
          <w:pgSz w:w="11920" w:h="16840"/>
          <w:pgMar w:top="1560" w:bottom="280" w:left="900" w:right="1680"/>
        </w:sectPr>
      </w:pP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265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400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429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D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742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771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U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024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026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030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043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067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124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148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217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226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Y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275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283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349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HONDA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352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408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</w:tbl>
    <w:p>
      <w:pPr>
        <w:sectPr>
          <w:pgSz w:w="11920" w:h="16840"/>
          <w:pgMar w:top="1560" w:bottom="280" w:left="900" w:right="1680"/>
        </w:sectPr>
      </w:pP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461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483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504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555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563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616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622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624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Z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861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036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041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054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100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109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111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113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122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126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147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243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246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248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275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306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318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364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377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400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403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497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MIRA</w:t>
            </w:r>
          </w:p>
        </w:tc>
      </w:tr>
    </w:tbl>
    <w:p>
      <w:pPr>
        <w:sectPr>
          <w:pgSz w:w="11920" w:h="16840"/>
          <w:pgMar w:top="1560" w:bottom="280" w:left="900" w:right="1680"/>
        </w:sectPr>
      </w:pP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563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606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616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622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670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823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828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834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845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863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869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890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892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895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065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300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591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736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794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010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139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162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Y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230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OROCUE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250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263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279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300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MA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400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410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430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D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440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219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320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568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569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571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</w:tbl>
    <w:p>
      <w:pPr>
        <w:sectPr>
          <w:pgSz w:w="11920" w:h="16840"/>
          <w:pgMar w:top="1560" w:bottom="280" w:left="900" w:right="1680"/>
        </w:sectPr>
      </w:pP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749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Y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755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757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760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865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Z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564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263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405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407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430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460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MIRI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-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530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536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540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798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343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883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884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885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886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887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888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015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R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025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95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200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U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161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U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511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7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9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666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9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777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97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889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E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001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524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624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</w:tr>
      <w:tr>
        <w:trPr>
          <w:trHeight w:val="276" w:hRule="exact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797" w:right="780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99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center"/>
              <w:spacing w:before="38"/>
              <w:ind w:left="614" w:right="595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773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17"/>
                <w:szCs w:val="17"/>
              </w:rPr>
              <w:jc w:val="left"/>
              <w:spacing w:before="38"/>
              <w:ind w:left="23"/>
            </w:pP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7"/>
                <w:szCs w:val="17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7"/>
                <w:szCs w:val="17"/>
              </w:rPr>
              <w:t>O</w:t>
            </w:r>
          </w:p>
        </w:tc>
      </w:tr>
    </w:tbl>
    <w:sectPr>
      <w:pgSz w:w="11920" w:h="16840"/>
      <w:pgMar w:top="1560" w:bottom="280" w:left="900" w:right="168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